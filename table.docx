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>
        <w:rPr>
          <w:rFonts w:hint="eastAsia"/>
          <w:color w:val="auto"/>
        </w:rPr>
        <w:t>船舶动态数据表</w:t>
      </w:r>
      <w:r>
        <w:rPr>
          <w:rFonts w:hint="eastAsia"/>
        </w:rPr>
        <w:t>TB_YXJC_SHIPDYNAD</w:t>
      </w:r>
      <w:proofErr w:type="spellEnd"/>
    </w:p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TB_YXJC_SHIPDYNAD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船舶动态数据表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SHIP_ID+ POSTIME</w:t>
            </w:r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SHIP_NAME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船名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POSTIME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定位时间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LON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12,7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经度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LAT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12,7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纬度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SPEED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12,6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速度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12,6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航向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HEADING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12,6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艏向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POSSTATE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发送状态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PERIOD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12,6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周期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SHIP_ID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13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船舶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TURNRATE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10,2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转向速率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SHIPSTATUS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船舶状态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UTC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UTC</w:t>
            </w:r>
            <w:r>
              <w:rPr>
                <w:rFonts w:hint="eastAsia"/>
                <w:color w:val="000000"/>
                <w:sz w:val="22"/>
                <w:szCs w:val="22"/>
              </w:rPr>
              <w:t>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SRC_DATA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数据来源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LON_INIT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12,7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初始经度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LAT_INIT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12,7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初始纬度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rPr>
          <w:rFonts w:hint="eastAsia"/>
        </w:rPr>
      </w:pPr>
    </w:p>
    <w:p w:rsidR="007F17BA" w:rsidRDefault="007F17BA" w:rsidP="007F17BA">
      <w:pPr>
        <w:rPr>
          <w:rFonts w:hint="eastAsia"/>
        </w:rPr>
      </w:pPr>
    </w:p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 w:rsidRPr="00D36708">
        <w:rPr>
          <w:rFonts w:hint="eastAsia"/>
        </w:rPr>
        <w:t>终端公式信息</w:t>
      </w:r>
      <w:r>
        <w:rPr>
          <w:rFonts w:hint="eastAsia"/>
          <w:lang w:eastAsia="zh-CN"/>
        </w:rPr>
        <w:t>表</w:t>
      </w:r>
      <w:proofErr w:type="spellEnd"/>
      <w:r>
        <w:rPr>
          <w:rFonts w:hint="eastAsia"/>
        </w:rPr>
        <w:t>TB_YXJC_</w:t>
      </w:r>
      <w:r>
        <w:rPr>
          <w:rFonts w:hint="eastAsia"/>
          <w:lang w:eastAsia="zh-CN"/>
        </w:rPr>
        <w:t>ENDPOINTFORMULAD</w:t>
      </w:r>
    </w:p>
    <w:tbl>
      <w:tblPr>
        <w:tblW w:w="94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98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198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TB_YXJC_ENDPOINTFORMULAD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Pr="000E2979" w:rsidRDefault="007F17BA" w:rsidP="00FE4635">
            <w:pPr>
              <w:jc w:val="center"/>
              <w:rPr>
                <w:rFonts w:ascii="Arial" w:hAnsi="Arial" w:cs="Arial" w:hint="eastAsia"/>
                <w:b/>
              </w:rPr>
            </w:pPr>
            <w:r w:rsidRPr="000E2979">
              <w:rPr>
                <w:rFonts w:hint="eastAsia"/>
                <w:b/>
                <w:color w:val="000000"/>
              </w:rPr>
              <w:t>终端公式信息表</w:t>
            </w:r>
            <w:r w:rsidRPr="000E2979">
              <w:rPr>
                <w:rFonts w:ascii="Arial" w:hAnsi="Arial" w:cs="Arial" w:hint="eastAsia"/>
                <w:b/>
              </w:rPr>
              <w:t>动态数据表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198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59"/>
        </w:trPr>
        <w:tc>
          <w:tcPr>
            <w:tcW w:w="219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198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NaviNo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航标编号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198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EPSIMNo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</w:t>
            </w:r>
            <w:r w:rsidRPr="008A33ED">
              <w:rPr>
                <w:sz w:val="18"/>
                <w:szCs w:val="18"/>
              </w:rPr>
              <w:t>SIM</w:t>
            </w:r>
            <w:r w:rsidRPr="008A33ED">
              <w:rPr>
                <w:sz w:val="18"/>
                <w:szCs w:val="18"/>
              </w:rPr>
              <w:t>卡号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198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ChargeVoltageF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充电电压计算公式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198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ChargeCurrentF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充电电流计算公式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198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StaticVoltageF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静态电压计算公式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198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StaticCurrentF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静态电流计算公式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198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WorkVoltageF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工作电压计算公式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198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WordCurrentF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工作电流计算公式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198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SunshineF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日光值计算公式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198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TimezoneAdjustF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时区调整公式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198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ThresholdF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阈值计算公式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198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DChargeCurrentF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放电电流计算公式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19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198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19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302"/>
        </w:trPr>
        <w:tc>
          <w:tcPr>
            <w:tcW w:w="2198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 w:rsidRPr="00D36708">
        <w:rPr>
          <w:rFonts w:hint="eastAsia"/>
        </w:rPr>
        <w:t>终端配置信息</w:t>
      </w:r>
      <w:r>
        <w:rPr>
          <w:rFonts w:hint="eastAsia"/>
          <w:lang w:eastAsia="zh-CN"/>
        </w:rPr>
        <w:t>表</w:t>
      </w:r>
      <w:proofErr w:type="spellEnd"/>
      <w:r>
        <w:rPr>
          <w:rFonts w:hint="eastAsia"/>
        </w:rPr>
        <w:t>TB_YXJC_</w:t>
      </w:r>
      <w:r>
        <w:rPr>
          <w:rFonts w:hint="eastAsia"/>
          <w:lang w:eastAsia="zh-CN"/>
        </w:rPr>
        <w:t>ENDPOINTCONFIGI</w:t>
      </w:r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2"/>
        <w:gridCol w:w="1256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442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269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TB_YXJC_ENDPOINTCONFIGI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 w:rsidRPr="00D36708">
              <w:rPr>
                <w:rFonts w:hint="eastAsia"/>
                <w:color w:val="000000"/>
              </w:rPr>
              <w:t>终端配置信息</w:t>
            </w:r>
            <w:r>
              <w:rPr>
                <w:rFonts w:hint="eastAsia"/>
                <w:color w:val="000000"/>
              </w:rPr>
              <w:t>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442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058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59"/>
        </w:trPr>
        <w:tc>
          <w:tcPr>
            <w:tcW w:w="244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442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NaviNo</w:t>
            </w:r>
            <w:proofErr w:type="spellEnd"/>
          </w:p>
        </w:tc>
        <w:tc>
          <w:tcPr>
            <w:tcW w:w="1256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航标编号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442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EPSIMNo</w:t>
            </w:r>
            <w:proofErr w:type="spellEnd"/>
          </w:p>
        </w:tc>
        <w:tc>
          <w:tcPr>
            <w:tcW w:w="1256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</w:t>
            </w:r>
            <w:r w:rsidRPr="008A33ED">
              <w:rPr>
                <w:sz w:val="18"/>
                <w:szCs w:val="18"/>
              </w:rPr>
              <w:t>SIM</w:t>
            </w:r>
            <w:r w:rsidRPr="008A33ED">
              <w:rPr>
                <w:sz w:val="18"/>
                <w:szCs w:val="18"/>
              </w:rPr>
              <w:t>卡号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442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BasePointCoordinate</w:t>
            </w:r>
            <w:proofErr w:type="spellEnd"/>
          </w:p>
        </w:tc>
        <w:tc>
          <w:tcPr>
            <w:tcW w:w="1256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30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基点坐标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HighVoltageThreshold</w:t>
            </w:r>
            <w:proofErr w:type="spellEnd"/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高压门限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LowVoltageThreshold</w:t>
            </w:r>
            <w:proofErr w:type="spellEnd"/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低压门限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SunshineThreshold</w:t>
            </w:r>
            <w:proofErr w:type="spellEnd"/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日光阈值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ImpackThreshold</w:t>
            </w:r>
            <w:proofErr w:type="spellEnd"/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撞击门限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442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FitLightQuality</w:t>
            </w:r>
            <w:proofErr w:type="spellEnd"/>
          </w:p>
        </w:tc>
        <w:tc>
          <w:tcPr>
            <w:tcW w:w="1256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设置灯质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LocalAddress</w:t>
            </w:r>
            <w:proofErr w:type="spellEnd"/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本机地址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p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ortLightQuality</w:t>
            </w:r>
            <w:proofErr w:type="spellEnd"/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串口灯质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ShiftAlarmRange</w:t>
            </w:r>
            <w:proofErr w:type="spellEnd"/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位移报警距离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DriftAlarmRange</w:t>
            </w:r>
            <w:proofErr w:type="spellEnd"/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漂移报警距离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LightNum</w:t>
            </w:r>
            <w:proofErr w:type="spellEnd"/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灯数总计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AlarmLevel</w:t>
            </w:r>
            <w:proofErr w:type="spellEnd"/>
          </w:p>
        </w:tc>
        <w:tc>
          <w:tcPr>
            <w:tcW w:w="1256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报警等级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LeastLightNum</w:t>
            </w:r>
            <w:proofErr w:type="spellEnd"/>
          </w:p>
        </w:tc>
        <w:tc>
          <w:tcPr>
            <w:tcW w:w="1256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最少灯数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Register</w:t>
            </w:r>
          </w:p>
        </w:tc>
        <w:tc>
          <w:tcPr>
            <w:tcW w:w="1256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登记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ConfigureStatus</w:t>
            </w:r>
            <w:proofErr w:type="spellEnd"/>
          </w:p>
        </w:tc>
        <w:tc>
          <w:tcPr>
            <w:tcW w:w="1256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配置状态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LowBattery</w:t>
            </w:r>
            <w:proofErr w:type="spellEnd"/>
          </w:p>
        </w:tc>
        <w:tc>
          <w:tcPr>
            <w:tcW w:w="1256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低电量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256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256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442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256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302"/>
        </w:trPr>
        <w:tc>
          <w:tcPr>
            <w:tcW w:w="2442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256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rPr>
          <w:rFonts w:hint="eastAsia"/>
        </w:rPr>
      </w:pPr>
    </w:p>
    <w:p w:rsidR="007F17BA" w:rsidRPr="008052E9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 w:rsidRPr="008052E9">
        <w:rPr>
          <w:rFonts w:hint="eastAsia"/>
        </w:rPr>
        <w:lastRenderedPageBreak/>
        <w:t>终端信息</w:t>
      </w:r>
      <w:r w:rsidRPr="008052E9">
        <w:rPr>
          <w:rFonts w:hint="eastAsia"/>
          <w:lang w:eastAsia="zh-CN"/>
        </w:rPr>
        <w:t>表</w:t>
      </w:r>
      <w:proofErr w:type="spellEnd"/>
      <w:r w:rsidRPr="008052E9">
        <w:rPr>
          <w:rFonts w:hint="eastAsia"/>
        </w:rPr>
        <w:t>TB_YXJC_</w:t>
      </w:r>
      <w:r w:rsidRPr="008052E9">
        <w:rPr>
          <w:rFonts w:hint="eastAsia"/>
          <w:lang w:eastAsia="zh-CN"/>
        </w:rPr>
        <w:t xml:space="preserve">ENDPOINTI   </w:t>
      </w:r>
      <w:r w:rsidRPr="008052E9">
        <w:rPr>
          <w:rFonts w:hint="eastAsia"/>
          <w:lang w:eastAsia="zh-CN"/>
        </w:rPr>
        <w:t>（不知道主键？）</w:t>
      </w:r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Pr="008052E9" w:rsidRDefault="007F17BA" w:rsidP="00FE4635">
            <w:pPr>
              <w:jc w:val="center"/>
              <w:rPr>
                <w:rFonts w:ascii="Arial" w:hAnsi="Arial" w:cs="Arial" w:hint="eastAsia"/>
              </w:rPr>
            </w:pPr>
            <w:r w:rsidRPr="008052E9"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Pr="008052E9" w:rsidRDefault="007F17BA" w:rsidP="00FE4635">
            <w:pPr>
              <w:jc w:val="left"/>
              <w:rPr>
                <w:rFonts w:ascii="Arial" w:hAnsi="Arial" w:cs="Arial" w:hint="eastAsia"/>
              </w:rPr>
            </w:pPr>
            <w:r w:rsidRPr="008052E9">
              <w:rPr>
                <w:rFonts w:hint="eastAsia"/>
              </w:rPr>
              <w:t>TB_YXJC_ENDPOINTI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 w:rsidRPr="008052E9">
              <w:rPr>
                <w:rFonts w:hint="eastAsia"/>
                <w:color w:val="000000"/>
              </w:rPr>
              <w:t>终端信息表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NaviNo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NaviName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80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航标名称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NaviNo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航标编号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终端编号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EPSIMNo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15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</w:t>
            </w:r>
            <w:r w:rsidRPr="008A33ED">
              <w:rPr>
                <w:sz w:val="18"/>
                <w:szCs w:val="18"/>
              </w:rPr>
              <w:t>SIM</w:t>
            </w:r>
            <w:r w:rsidRPr="008A33ED">
              <w:rPr>
                <w:sz w:val="18"/>
                <w:szCs w:val="18"/>
              </w:rPr>
              <w:t>卡号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AlarmPhoneNum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15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报警手机号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NaviSetDate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30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航标安装日期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NavePicLocation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航标图片位置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CommunicationMode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通讯模式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PollTimeIndex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60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轮询时间索引编号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CallTimeIndex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点名时间索引编号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AlarmTimeIndex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报警时间索引编号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PollPhoneNoIndex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轮询手机号索引编号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CallPhoneNoIndex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点名手机号索引编号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AlarmPhoneNoIndex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报警手机号索引编号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 w:rsidRPr="00E6550B">
              <w:rPr>
                <w:rFonts w:ascii="宋体" w:hAnsi="宋体" w:cs="宋体"/>
                <w:color w:val="000000"/>
                <w:sz w:val="22"/>
                <w:szCs w:val="22"/>
              </w:rPr>
              <w:t>MarkTypeCode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航标类型编号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UnitNo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单位编号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AlarmInfo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报警信息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SatelliteNum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可视卫星数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ProctolNo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协议编号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EquipTypeNo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设备类型编号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 xml:space="preserve">9 </w:t>
            </w:r>
          </w:p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IsSupportDiffer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是否支持差分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NaviManagePart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150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航标管理部门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NaviRecord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500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航标记录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NaviOperateTime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航标操作时间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ValidateTime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有效期至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NaviCode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航标码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AlarmCode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报警码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GPSCode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GPS</w:t>
            </w:r>
            <w:r w:rsidRPr="008A33ED">
              <w:rPr>
                <w:sz w:val="18"/>
                <w:szCs w:val="18"/>
              </w:rPr>
              <w:t>编号</w:t>
            </w:r>
          </w:p>
        </w:tc>
        <w:tc>
          <w:tcPr>
            <w:tcW w:w="67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rPr>
          <w:rFonts w:hint="eastAsia"/>
        </w:rPr>
      </w:pPr>
    </w:p>
    <w:p w:rsidR="007F17BA" w:rsidRDefault="007F17BA" w:rsidP="007F17BA">
      <w:pPr>
        <w:rPr>
          <w:rFonts w:hint="eastAsia"/>
        </w:rPr>
      </w:pPr>
    </w:p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 w:rsidRPr="00D36708">
        <w:rPr>
          <w:rFonts w:hint="eastAsia"/>
        </w:rPr>
        <w:lastRenderedPageBreak/>
        <w:t>航标终端超时信息</w:t>
      </w:r>
      <w:r>
        <w:rPr>
          <w:rFonts w:hint="eastAsia"/>
        </w:rPr>
        <w:t>TB_YXJC_</w:t>
      </w:r>
      <w:r>
        <w:rPr>
          <w:rFonts w:hint="eastAsia"/>
          <w:lang w:eastAsia="zh-CN"/>
        </w:rPr>
        <w:t>ENDPOINTOUTTIMED</w:t>
      </w:r>
      <w:proofErr w:type="spellEnd"/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TB_YXJC_ENDPOINTOUTTIMED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航标终端超时信息表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EPSIMNo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EPSIMNo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</w:t>
            </w:r>
            <w:r w:rsidRPr="008A33ED">
              <w:rPr>
                <w:sz w:val="18"/>
                <w:szCs w:val="18"/>
              </w:rPr>
              <w:t>SIM</w:t>
            </w:r>
            <w:r w:rsidRPr="008A33ED">
              <w:rPr>
                <w:sz w:val="18"/>
                <w:szCs w:val="18"/>
              </w:rPr>
              <w:t>卡号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终端编号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EPControlWord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终端控制字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EPStatus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终端状态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EPCoordinator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终端当前经纬度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EPAltitude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终端当前高程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EPVelocity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终端速度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EPRemark1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终端标识</w:t>
            </w:r>
            <w:r w:rsidRPr="008A33ED">
              <w:rPr>
                <w:sz w:val="18"/>
                <w:szCs w:val="18"/>
              </w:rPr>
              <w:t>1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SunshineValue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日光值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StaticVoltage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静态电压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WorkVoltage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工作电压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WorkCurrent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工作电流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ChargeVoltage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充电电压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ChargeCurrent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充电电流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MarkTypeNo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运行灯质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MarkTypeNo</w:t>
            </w:r>
            <w:proofErr w:type="spellEnd"/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EPLight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终端灯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EPRemark2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终端标识</w:t>
            </w:r>
            <w:r w:rsidRPr="008A33ED">
              <w:rPr>
                <w:sz w:val="18"/>
                <w:szCs w:val="18"/>
              </w:rPr>
              <w:t>2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Temperature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温度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Pr="00707FF4" w:rsidRDefault="007F17BA" w:rsidP="00FE4635">
            <w:pPr>
              <w:rPr>
                <w:rFonts w:ascii="Arial" w:hAnsi="Arial" w:hint="eastAsia"/>
              </w:rPr>
            </w:pPr>
            <w:proofErr w:type="spellStart"/>
            <w:r w:rsidRPr="00707FF4">
              <w:rPr>
                <w:rFonts w:ascii="Arial" w:hAnsi="Arial" w:hint="eastAsia"/>
              </w:rPr>
              <w:t>CruiseTypeNo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707FF4" w:rsidRDefault="007F17BA" w:rsidP="00FE4635">
            <w:pPr>
              <w:rPr>
                <w:sz w:val="18"/>
                <w:szCs w:val="18"/>
              </w:rPr>
            </w:pPr>
            <w:r w:rsidRPr="00707FF4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707FF4" w:rsidRDefault="007F17BA" w:rsidP="00FE4635">
            <w:pPr>
              <w:jc w:val="right"/>
              <w:rPr>
                <w:sz w:val="18"/>
                <w:szCs w:val="18"/>
              </w:rPr>
            </w:pPr>
            <w:r w:rsidRPr="00707FF4">
              <w:rPr>
                <w:sz w:val="18"/>
                <w:szCs w:val="18"/>
              </w:rPr>
              <w:t>15</w:t>
            </w:r>
          </w:p>
        </w:tc>
        <w:tc>
          <w:tcPr>
            <w:tcW w:w="923" w:type="dxa"/>
          </w:tcPr>
          <w:p w:rsidR="007F17BA" w:rsidRPr="00707FF4" w:rsidRDefault="007F17BA" w:rsidP="00FE4635">
            <w:pPr>
              <w:jc w:val="center"/>
            </w:pPr>
            <w:r w:rsidRPr="00707FF4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707FF4" w:rsidRDefault="007F17BA" w:rsidP="00FE4635">
            <w:pPr>
              <w:rPr>
                <w:sz w:val="18"/>
                <w:szCs w:val="18"/>
              </w:rPr>
            </w:pPr>
            <w:r w:rsidRPr="00707FF4">
              <w:rPr>
                <w:rFonts w:hint="eastAsia"/>
                <w:sz w:val="18"/>
                <w:szCs w:val="18"/>
              </w:rPr>
              <w:t>巡航类别编号</w:t>
            </w:r>
          </w:p>
        </w:tc>
        <w:tc>
          <w:tcPr>
            <w:tcW w:w="678" w:type="dxa"/>
          </w:tcPr>
          <w:p w:rsidR="007F17BA" w:rsidRPr="003D08E2" w:rsidRDefault="007F17BA" w:rsidP="00FE4635">
            <w:pPr>
              <w:rPr>
                <w:highlight w:val="yellow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WaterMapTime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水域测绘时间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NavigateType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导航类型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NavigateLevel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r w:rsidRPr="00017CED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导航级别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DataCriterion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r w:rsidRPr="00017CED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数据标准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ReserveEP1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40</w:t>
            </w:r>
          </w:p>
        </w:tc>
        <w:tc>
          <w:tcPr>
            <w:tcW w:w="923" w:type="dxa"/>
          </w:tcPr>
          <w:p w:rsidR="007F17BA" w:rsidRDefault="007F17BA" w:rsidP="00FE4635">
            <w:r w:rsidRPr="00017CED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终端预留</w:t>
            </w:r>
            <w:r w:rsidRPr="008A33ED">
              <w:rPr>
                <w:sz w:val="18"/>
                <w:szCs w:val="18"/>
              </w:rPr>
              <w:t>1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ReserveEP2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r w:rsidRPr="00017CED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终端预留</w:t>
            </w:r>
            <w:r w:rsidRPr="008A33ED">
              <w:rPr>
                <w:sz w:val="18"/>
                <w:szCs w:val="18"/>
              </w:rPr>
              <w:t>2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DataTransWay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r w:rsidRPr="00017CED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数据传输方式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GPSDistanceToBP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r w:rsidRPr="00017CED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GPS</w:t>
            </w:r>
            <w:r w:rsidRPr="008A33ED">
              <w:rPr>
                <w:sz w:val="18"/>
                <w:szCs w:val="18"/>
              </w:rPr>
              <w:t>当前点和基点之间的距离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AlarmCode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30</w:t>
            </w:r>
          </w:p>
        </w:tc>
        <w:tc>
          <w:tcPr>
            <w:tcW w:w="923" w:type="dxa"/>
          </w:tcPr>
          <w:p w:rsidR="007F17BA" w:rsidRDefault="007F17BA" w:rsidP="00FE4635">
            <w:r w:rsidRPr="00017CED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报警码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SatelliteChannelNum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r w:rsidRPr="00017CED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可视卫星通道数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DataTime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DATE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ind w:right="180"/>
              <w:jc w:val="right"/>
              <w:rPr>
                <w:sz w:val="18"/>
                <w:szCs w:val="18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r w:rsidRPr="00017CED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数据时间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lastRenderedPageBreak/>
              <w:t>Status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rPr>
          <w:rFonts w:hint="eastAsia"/>
        </w:rPr>
      </w:pPr>
    </w:p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 w:rsidRPr="00D36708">
        <w:rPr>
          <w:rFonts w:hint="eastAsia"/>
        </w:rPr>
        <w:t>航标终端历史数据信息</w:t>
      </w:r>
      <w:r>
        <w:rPr>
          <w:rFonts w:hint="eastAsia"/>
        </w:rPr>
        <w:t>TB_YXJC_</w:t>
      </w:r>
      <w:r>
        <w:rPr>
          <w:rFonts w:hint="eastAsia"/>
          <w:lang w:eastAsia="zh-CN"/>
        </w:rPr>
        <w:t>ENDPOINTHISTORYD</w:t>
      </w:r>
      <w:proofErr w:type="spellEnd"/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TB_YXJC_ENDPOINTHISTORYD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 w:rsidRPr="00D36708">
              <w:rPr>
                <w:rFonts w:hint="eastAsia"/>
                <w:color w:val="000000"/>
              </w:rPr>
              <w:t>航标终端历史数据信息</w:t>
            </w:r>
            <w:r>
              <w:rPr>
                <w:rFonts w:hint="eastAsia"/>
                <w:color w:val="000000"/>
              </w:rPr>
              <w:t>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EPSIMNo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EPSIMNo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15</w:t>
            </w:r>
          </w:p>
        </w:tc>
        <w:tc>
          <w:tcPr>
            <w:tcW w:w="923" w:type="dxa"/>
          </w:tcPr>
          <w:p w:rsidR="007F17BA" w:rsidRDefault="007F17BA" w:rsidP="00FE4635">
            <w:pPr>
              <w:ind w:firstLineChars="100" w:firstLine="210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</w:t>
            </w:r>
            <w:r w:rsidRPr="008A33ED">
              <w:rPr>
                <w:sz w:val="18"/>
                <w:szCs w:val="18"/>
              </w:rPr>
              <w:t>SIM</w:t>
            </w:r>
            <w:r w:rsidRPr="008A33ED">
              <w:rPr>
                <w:sz w:val="18"/>
                <w:szCs w:val="18"/>
              </w:rPr>
              <w:t>卡号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终端编号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EPControlWord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终端控制字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EPStatus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终端状态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EPCoordinator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终端当前经纬度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EPAltitude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终端当前高程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EPVelocity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终端速度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EPRemark1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终端标识</w:t>
            </w:r>
            <w:r w:rsidRPr="008A33ED">
              <w:rPr>
                <w:sz w:val="18"/>
                <w:szCs w:val="18"/>
              </w:rPr>
              <w:t>1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SunshineValue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日光值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StaticVoltage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静态电压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WorkVoltage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工作电压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WorkCurrent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工作电流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ChargeVoltage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充电电压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ChargeCurrent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充电电流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MarkTypeNo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运行灯质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MarkTypeNo</w:t>
            </w:r>
            <w:proofErr w:type="spellEnd"/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EPLight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终端灯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EPRemark2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终端标识</w:t>
            </w:r>
            <w:r w:rsidRPr="008A33ED">
              <w:rPr>
                <w:sz w:val="18"/>
                <w:szCs w:val="18"/>
              </w:rPr>
              <w:t>2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Temperature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温度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Pr="00707FF4" w:rsidRDefault="007F17BA" w:rsidP="00FE4635">
            <w:pPr>
              <w:rPr>
                <w:rFonts w:ascii="Arial" w:hAnsi="Arial" w:hint="eastAsia"/>
              </w:rPr>
            </w:pPr>
            <w:proofErr w:type="spellStart"/>
            <w:r w:rsidRPr="00707FF4">
              <w:rPr>
                <w:rFonts w:ascii="Arial" w:hAnsi="Arial" w:hint="eastAsia"/>
              </w:rPr>
              <w:t>CruiseTypeNo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707FF4" w:rsidRDefault="007F17BA" w:rsidP="00FE4635">
            <w:pPr>
              <w:rPr>
                <w:sz w:val="18"/>
                <w:szCs w:val="18"/>
              </w:rPr>
            </w:pPr>
            <w:r w:rsidRPr="00707FF4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707FF4" w:rsidRDefault="007F17BA" w:rsidP="00FE4635">
            <w:pPr>
              <w:jc w:val="right"/>
              <w:rPr>
                <w:sz w:val="18"/>
                <w:szCs w:val="18"/>
              </w:rPr>
            </w:pPr>
            <w:r w:rsidRPr="00707FF4">
              <w:rPr>
                <w:sz w:val="18"/>
                <w:szCs w:val="18"/>
              </w:rPr>
              <w:t>15</w:t>
            </w:r>
          </w:p>
        </w:tc>
        <w:tc>
          <w:tcPr>
            <w:tcW w:w="923" w:type="dxa"/>
          </w:tcPr>
          <w:p w:rsidR="007F17BA" w:rsidRPr="00707FF4" w:rsidRDefault="007F17BA" w:rsidP="00FE4635">
            <w:pPr>
              <w:jc w:val="center"/>
            </w:pPr>
            <w:r w:rsidRPr="00707FF4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707FF4" w:rsidRDefault="007F17BA" w:rsidP="00FE4635">
            <w:pPr>
              <w:rPr>
                <w:sz w:val="18"/>
                <w:szCs w:val="18"/>
              </w:rPr>
            </w:pPr>
            <w:r w:rsidRPr="00707FF4">
              <w:rPr>
                <w:rFonts w:hint="eastAsia"/>
                <w:sz w:val="18"/>
                <w:szCs w:val="18"/>
              </w:rPr>
              <w:t>巡航类别编号</w:t>
            </w:r>
          </w:p>
        </w:tc>
        <w:tc>
          <w:tcPr>
            <w:tcW w:w="678" w:type="dxa"/>
          </w:tcPr>
          <w:p w:rsidR="007F17BA" w:rsidRPr="00754EB6" w:rsidRDefault="007F17BA" w:rsidP="00FE4635">
            <w:pPr>
              <w:rPr>
                <w:highlight w:val="yellow"/>
              </w:rPr>
            </w:pPr>
          </w:p>
        </w:tc>
        <w:tc>
          <w:tcPr>
            <w:tcW w:w="1530" w:type="dxa"/>
            <w:vAlign w:val="center"/>
          </w:tcPr>
          <w:p w:rsidR="007F17BA" w:rsidRPr="00754EB6" w:rsidRDefault="007F17BA" w:rsidP="00FE4635">
            <w:pPr>
              <w:rPr>
                <w:sz w:val="18"/>
                <w:szCs w:val="18"/>
                <w:highlight w:val="yellow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WaterMapTime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水域测绘时间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NavigateType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导航类型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NavigateLevel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导航类别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DataCriterion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数据标准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ReserveEP1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终端预留</w:t>
            </w:r>
            <w:r w:rsidRPr="008A33ED">
              <w:rPr>
                <w:sz w:val="18"/>
                <w:szCs w:val="18"/>
              </w:rPr>
              <w:t>1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ReserveEP2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终端预留</w:t>
            </w:r>
            <w:r w:rsidRPr="008A33ED">
              <w:rPr>
                <w:sz w:val="18"/>
                <w:szCs w:val="18"/>
              </w:rPr>
              <w:t>2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DataTransWay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数据传输方式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GPSDistanceToBP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GPS</w:t>
            </w:r>
            <w:r w:rsidRPr="008A33ED">
              <w:rPr>
                <w:sz w:val="18"/>
                <w:szCs w:val="18"/>
              </w:rPr>
              <w:t>当前点和基点之间的距离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SatelliteChannelNum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30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可视卫星通道数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DataTime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数据时间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lastRenderedPageBreak/>
              <w:t>AlarmCode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rFonts w:hint="eastAsia"/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报警码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rPr>
          <w:rFonts w:hint="eastAsia"/>
        </w:rPr>
      </w:pPr>
    </w:p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 w:rsidRPr="00D36708">
        <w:rPr>
          <w:rFonts w:hint="eastAsia"/>
        </w:rPr>
        <w:t>航标终端最新数据信息</w:t>
      </w:r>
      <w:r>
        <w:rPr>
          <w:rFonts w:hint="eastAsia"/>
        </w:rPr>
        <w:t>TB_YXJC_</w:t>
      </w:r>
      <w:r>
        <w:rPr>
          <w:rFonts w:hint="eastAsia"/>
          <w:lang w:eastAsia="zh-CN"/>
        </w:rPr>
        <w:t>ENDPOINTNOWD</w:t>
      </w:r>
      <w:proofErr w:type="spellEnd"/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TB_YXJC_ENDPOINTNOWD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 w:rsidRPr="00D36708">
              <w:rPr>
                <w:rFonts w:hint="eastAsia"/>
                <w:color w:val="000000"/>
              </w:rPr>
              <w:t>航标终端最新数据信息</w:t>
            </w:r>
            <w:r>
              <w:rPr>
                <w:rFonts w:hint="eastAsia"/>
                <w:color w:val="000000"/>
              </w:rPr>
              <w:t>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EPSIMNo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EPSIMNo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</w:t>
            </w:r>
            <w:r w:rsidRPr="008A33ED">
              <w:rPr>
                <w:sz w:val="18"/>
                <w:szCs w:val="18"/>
              </w:rPr>
              <w:t>SIM</w:t>
            </w:r>
            <w:r w:rsidRPr="008A33ED">
              <w:rPr>
                <w:sz w:val="18"/>
                <w:szCs w:val="18"/>
              </w:rPr>
              <w:t>卡号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终端编号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EPControlWord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终端控制字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EPStatus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终端状态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EPCoordinator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40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终端当前经纬度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EPAltitude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终端当前高程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EPVelocity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终端移动速度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EPRemark1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终端标识</w:t>
            </w:r>
            <w:r w:rsidRPr="008A33ED">
              <w:rPr>
                <w:sz w:val="18"/>
                <w:szCs w:val="18"/>
              </w:rPr>
              <w:t>1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SunshineValue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日光值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StaticVoltage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静态电压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WorkVoltage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工作电压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WorkCurrent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工作电流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ChargeVoltage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充电电压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ChargeCurrent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充电电流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MarkTypeNo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运行灯质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MarkTypeNo</w:t>
            </w:r>
            <w:proofErr w:type="spellEnd"/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EPLight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终端灯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EPRemark2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终端标识</w:t>
            </w:r>
            <w:r w:rsidRPr="008A33ED">
              <w:rPr>
                <w:sz w:val="18"/>
                <w:szCs w:val="18"/>
              </w:rPr>
              <w:t>2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Temperature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温度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Pr="00707FF4" w:rsidRDefault="007F17BA" w:rsidP="00FE4635">
            <w:pPr>
              <w:rPr>
                <w:rFonts w:ascii="Arial" w:hAnsi="Arial" w:hint="eastAsia"/>
              </w:rPr>
            </w:pPr>
            <w:proofErr w:type="spellStart"/>
            <w:r w:rsidRPr="00707FF4">
              <w:rPr>
                <w:rFonts w:ascii="Arial" w:hAnsi="Arial" w:hint="eastAsia"/>
              </w:rPr>
              <w:t>CruiseTypeNo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707FF4" w:rsidRDefault="007F17BA" w:rsidP="00FE4635">
            <w:pPr>
              <w:rPr>
                <w:sz w:val="18"/>
                <w:szCs w:val="18"/>
              </w:rPr>
            </w:pPr>
            <w:r w:rsidRPr="00707FF4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707FF4" w:rsidRDefault="007F17BA" w:rsidP="00FE4635">
            <w:pPr>
              <w:jc w:val="right"/>
              <w:rPr>
                <w:sz w:val="18"/>
                <w:szCs w:val="18"/>
              </w:rPr>
            </w:pPr>
            <w:r w:rsidRPr="00707FF4">
              <w:rPr>
                <w:sz w:val="18"/>
                <w:szCs w:val="18"/>
              </w:rPr>
              <w:t>15</w:t>
            </w:r>
          </w:p>
        </w:tc>
        <w:tc>
          <w:tcPr>
            <w:tcW w:w="923" w:type="dxa"/>
          </w:tcPr>
          <w:p w:rsidR="007F17BA" w:rsidRPr="00707FF4" w:rsidRDefault="007F17BA" w:rsidP="00FE4635">
            <w:pPr>
              <w:jc w:val="center"/>
            </w:pPr>
            <w:r w:rsidRPr="00707FF4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707FF4" w:rsidRDefault="007F17BA" w:rsidP="00FE4635">
            <w:pPr>
              <w:rPr>
                <w:sz w:val="18"/>
                <w:szCs w:val="18"/>
              </w:rPr>
            </w:pPr>
            <w:r w:rsidRPr="00707FF4">
              <w:rPr>
                <w:rFonts w:hint="eastAsia"/>
                <w:sz w:val="18"/>
                <w:szCs w:val="18"/>
              </w:rPr>
              <w:t>巡航类别编号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Pr="002077A0" w:rsidRDefault="007F17BA" w:rsidP="00FE4635">
            <w:pPr>
              <w:rPr>
                <w:color w:val="FF0000"/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WaterMapTime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水域测绘时间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NavigateType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导航类型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NavigateLevel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r w:rsidRPr="00D829A0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导航级别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DataCriterion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r w:rsidRPr="00D829A0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数据标准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ReserveEP1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r w:rsidRPr="00D829A0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终端预留</w:t>
            </w:r>
            <w:r w:rsidRPr="008A33ED">
              <w:rPr>
                <w:sz w:val="18"/>
                <w:szCs w:val="18"/>
              </w:rPr>
              <w:t>1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ReserveEP2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r w:rsidRPr="00D829A0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终端预留</w:t>
            </w:r>
            <w:r w:rsidRPr="008A33ED">
              <w:rPr>
                <w:sz w:val="18"/>
                <w:szCs w:val="18"/>
              </w:rPr>
              <w:t>2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DataTransWay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r w:rsidRPr="00D829A0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数据传输方式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GPSDistanceToBP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r w:rsidRPr="00D829A0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GPS</w:t>
            </w:r>
            <w:r w:rsidRPr="008A33ED">
              <w:rPr>
                <w:sz w:val="18"/>
                <w:szCs w:val="18"/>
              </w:rPr>
              <w:t>当前点和基点之间的距离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lastRenderedPageBreak/>
              <w:t>SatelliteChannelNum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</w:t>
            </w:r>
          </w:p>
        </w:tc>
        <w:tc>
          <w:tcPr>
            <w:tcW w:w="923" w:type="dxa"/>
          </w:tcPr>
          <w:p w:rsidR="007F17BA" w:rsidRDefault="007F17BA" w:rsidP="00FE4635">
            <w:r w:rsidRPr="00D829A0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可视卫星通道数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DateCollectTime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DATE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r w:rsidRPr="00D829A0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数据采集时间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ValidityTime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DATE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r w:rsidRPr="00D829A0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有效期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AlarmCode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r w:rsidRPr="00D829A0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报警码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rPr>
          <w:rFonts w:hint="eastAsia"/>
        </w:rPr>
      </w:pPr>
    </w:p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 w:rsidRPr="00D36708">
        <w:rPr>
          <w:rFonts w:hint="eastAsia"/>
        </w:rPr>
        <w:t>航标单位代码</w:t>
      </w:r>
      <w:r>
        <w:rPr>
          <w:rFonts w:hint="eastAsia"/>
          <w:lang w:eastAsia="zh-CN"/>
        </w:rPr>
        <w:t>表</w:t>
      </w:r>
      <w:proofErr w:type="spellEnd"/>
      <w:r>
        <w:rPr>
          <w:rFonts w:hint="eastAsia"/>
        </w:rPr>
        <w:t>TB_YXJC_</w:t>
      </w:r>
      <w:r>
        <w:rPr>
          <w:rFonts w:hint="eastAsia"/>
          <w:lang w:eastAsia="zh-CN"/>
        </w:rPr>
        <w:t>NAVIUNITM</w:t>
      </w:r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488"/>
        <w:gridCol w:w="1448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615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TB_YXJC_NAVIUNITM</w:t>
            </w:r>
          </w:p>
        </w:tc>
        <w:tc>
          <w:tcPr>
            <w:tcW w:w="3656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 w:rsidRPr="00D36708">
              <w:rPr>
                <w:rFonts w:hint="eastAsia"/>
                <w:color w:val="000000"/>
              </w:rPr>
              <w:t>航标单位代码</w:t>
            </w:r>
            <w:r>
              <w:rPr>
                <w:rFonts w:hint="eastAsia"/>
                <w:color w:val="000000"/>
              </w:rPr>
              <w:t>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UnitNo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UnitNo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单位编号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UnitName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UnitLevel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单位级别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BelongUnit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所属单位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 w:rsidRPr="0041497D">
        <w:rPr>
          <w:rFonts w:hint="eastAsia"/>
        </w:rPr>
        <w:t>航标灯质类型代码</w:t>
      </w:r>
      <w:r>
        <w:rPr>
          <w:rFonts w:hint="eastAsia"/>
        </w:rPr>
        <w:t>TB_YXJC_</w:t>
      </w:r>
      <w:r>
        <w:rPr>
          <w:rFonts w:hint="eastAsia"/>
          <w:lang w:eastAsia="zh-CN"/>
        </w:rPr>
        <w:t>NAVICHARACTERM</w:t>
      </w:r>
      <w:proofErr w:type="spellEnd"/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TB_YXJC_NAVICHARACTERM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 w:rsidRPr="0041497D">
              <w:rPr>
                <w:rFonts w:hint="eastAsia"/>
                <w:color w:val="000000"/>
              </w:rPr>
              <w:t>航标灯质类型代码</w:t>
            </w:r>
            <w:r>
              <w:rPr>
                <w:rFonts w:hint="eastAsia"/>
                <w:color w:val="000000"/>
              </w:rPr>
              <w:t>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MarkTypeNo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MarkTypeNo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航标类型编号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MarkTypeCode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航标类型代码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CharacterDetail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灯质类型说明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rPr>
          <w:rFonts w:hint="eastAsia"/>
        </w:rPr>
      </w:pPr>
    </w:p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航标监测航标类型代码</w:t>
      </w:r>
      <w:r>
        <w:rPr>
          <w:rFonts w:hint="eastAsia"/>
          <w:lang w:eastAsia="zh-CN"/>
        </w:rPr>
        <w:t>表</w:t>
      </w:r>
      <w:proofErr w:type="spellEnd"/>
      <w:r>
        <w:rPr>
          <w:rFonts w:hint="eastAsia"/>
        </w:rPr>
        <w:t>TB_YXJC_</w:t>
      </w:r>
      <w:r>
        <w:rPr>
          <w:rFonts w:hint="eastAsia"/>
          <w:lang w:eastAsia="zh-CN"/>
        </w:rPr>
        <w:t>NAVIMONITORTYPEM</w:t>
      </w:r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TB_YXJC_NAVIMONITORTYPEM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航标监测航标类型代码表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MarkTypeCode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MarkTypeCode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航标类型代码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MarkTypeName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航标类型名称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>
        <w:rPr>
          <w:rFonts w:hint="eastAsia"/>
        </w:rPr>
        <w:t>航标类型代码</w:t>
      </w:r>
      <w:r>
        <w:rPr>
          <w:rFonts w:hint="eastAsia"/>
        </w:rPr>
        <w:t>TB_YXJC_</w:t>
      </w:r>
      <w:r>
        <w:rPr>
          <w:rFonts w:hint="eastAsia"/>
          <w:lang w:eastAsia="zh-CN"/>
        </w:rPr>
        <w:t>NAVITYPEM</w:t>
      </w:r>
      <w:proofErr w:type="spellEnd"/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TB_YXJC_NAVITYPEM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航标类型代码表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NaviMarkCode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NaviMarkCode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标志代码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NaviMarkName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标志名称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NaviMarkCategory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标志所属类别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SerialNo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rPr>
          <w:rFonts w:hint="eastAsia"/>
        </w:rPr>
      </w:pPr>
    </w:p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>
        <w:rPr>
          <w:rFonts w:hint="eastAsia"/>
        </w:rPr>
        <w:t>航标配布类别代码</w:t>
      </w:r>
      <w:r>
        <w:rPr>
          <w:rFonts w:hint="eastAsia"/>
        </w:rPr>
        <w:t>TB_YXJC_</w:t>
      </w:r>
      <w:r>
        <w:rPr>
          <w:rFonts w:hint="eastAsia"/>
          <w:lang w:eastAsia="zh-CN"/>
        </w:rPr>
        <w:t>NAVIARRANGEM</w:t>
      </w:r>
      <w:proofErr w:type="spellEnd"/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TB_YXJC_NAVIARRANGEM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Pr="00171166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航标配布类别代码表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ArrangeCode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ArrangeCode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航标配布类别代码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ArrangeName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航标配布类别名称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lastRenderedPageBreak/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>
        <w:rPr>
          <w:rFonts w:hint="eastAsia"/>
        </w:rPr>
        <w:t>航标启用状态代码</w:t>
      </w:r>
      <w:r>
        <w:rPr>
          <w:rFonts w:hint="eastAsia"/>
        </w:rPr>
        <w:t>TB_YXJC_</w:t>
      </w:r>
      <w:r>
        <w:rPr>
          <w:rFonts w:hint="eastAsia"/>
          <w:lang w:eastAsia="zh-CN"/>
        </w:rPr>
        <w:t>NAVISTATUSM</w:t>
      </w:r>
      <w:proofErr w:type="spellEnd"/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TB_YXJC_NAVISTATUSM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 w:rsidRPr="008A33ED">
              <w:rPr>
                <w:rFonts w:hint="eastAsia"/>
              </w:rPr>
              <w:t>航标启用状态代码</w:t>
            </w:r>
            <w:r>
              <w:rPr>
                <w:rFonts w:hint="eastAsia"/>
              </w:rPr>
              <w:t>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NaviStatusCode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NaviStatusCode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航标启用状态代码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NaviStatusCategory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航标启用状态类别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>
        <w:rPr>
          <w:rFonts w:hint="eastAsia"/>
        </w:rPr>
        <w:t>航标设备类型代码</w:t>
      </w:r>
      <w:r>
        <w:rPr>
          <w:rFonts w:hint="eastAsia"/>
          <w:lang w:eastAsia="zh-CN"/>
        </w:rPr>
        <w:t>表</w:t>
      </w:r>
      <w:proofErr w:type="spellEnd"/>
      <w:r>
        <w:rPr>
          <w:rFonts w:hint="eastAsia"/>
        </w:rPr>
        <w:t>TB_YXJC_</w:t>
      </w:r>
      <w:r>
        <w:rPr>
          <w:rFonts w:hint="eastAsia"/>
          <w:lang w:eastAsia="zh-CN"/>
        </w:rPr>
        <w:t>NAVIEUQIPTYPEM</w:t>
      </w:r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TB_YXJC_NAVIEUQIPTYPEM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航标设备类型代码表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EquipTypeNo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EquipTypeNo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航标设备类型代码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EquipTypeName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航标设备类型名称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EquipTypeDetail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航标蛇类类型详细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>
        <w:rPr>
          <w:rFonts w:hint="eastAsia"/>
        </w:rPr>
        <w:t>航标通讯模式代码</w:t>
      </w:r>
      <w:r>
        <w:rPr>
          <w:rFonts w:hint="eastAsia"/>
        </w:rPr>
        <w:t>TB_YXJC_</w:t>
      </w:r>
      <w:r>
        <w:rPr>
          <w:rFonts w:hint="eastAsia"/>
          <w:lang w:eastAsia="zh-CN"/>
        </w:rPr>
        <w:t>NAVICOMMUNICATIONMODEM</w:t>
      </w:r>
      <w:proofErr w:type="spellEnd"/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TB_YXJC_NAVICOMMUNICATIONMODEM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航标通讯模式代码表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CommuCode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CommuCode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航标通讯模式代码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CommuName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航标通讯模式名称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lastRenderedPageBreak/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 w:rsidRPr="0076438D">
        <w:rPr>
          <w:rFonts w:hint="eastAsia"/>
        </w:rPr>
        <w:t>巡航类别</w:t>
      </w:r>
      <w:r>
        <w:rPr>
          <w:rFonts w:hint="eastAsia"/>
        </w:rPr>
        <w:t>代码</w:t>
      </w:r>
      <w:r>
        <w:rPr>
          <w:rFonts w:hint="eastAsia"/>
        </w:rPr>
        <w:t>TB_YXJC_</w:t>
      </w:r>
      <w:r w:rsidRPr="0076438D">
        <w:rPr>
          <w:lang w:eastAsia="zh-CN"/>
        </w:rPr>
        <w:t>CruiseType</w:t>
      </w:r>
      <w:r>
        <w:rPr>
          <w:rFonts w:hint="eastAsia"/>
          <w:lang w:eastAsia="zh-CN"/>
        </w:rPr>
        <w:t>M</w:t>
      </w:r>
      <w:proofErr w:type="spellEnd"/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hint="eastAsia"/>
              </w:rPr>
              <w:t>TB_YXJC_</w:t>
            </w:r>
            <w:r w:rsidRPr="0076438D">
              <w:t>CruiseType</w:t>
            </w:r>
            <w:r>
              <w:rPr>
                <w:rFonts w:hint="eastAsia"/>
              </w:rPr>
              <w:t>M</w:t>
            </w:r>
            <w:proofErr w:type="spellEnd"/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 w:rsidRPr="0076438D">
              <w:rPr>
                <w:rFonts w:hint="eastAsia"/>
              </w:rPr>
              <w:t>巡航类别</w:t>
            </w:r>
            <w:r>
              <w:rPr>
                <w:rFonts w:hint="eastAsia"/>
              </w:rPr>
              <w:t>代码表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 w:rsidRPr="0076438D">
              <w:t>CruiseType</w:t>
            </w:r>
            <w:r>
              <w:rPr>
                <w:rFonts w:hint="eastAsia"/>
              </w:rPr>
              <w:t>No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 w:rsidRPr="0076438D">
              <w:t>CruiseType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巡航类别代码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 w:rsidRPr="0076438D">
              <w:t>CruiseType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巡航类别名称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</w:tbl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>
        <w:rPr>
          <w:rFonts w:hint="eastAsia"/>
        </w:rPr>
        <w:t>过闸船舶统计信息</w:t>
      </w:r>
      <w:r>
        <w:rPr>
          <w:rFonts w:hint="eastAsia"/>
          <w:lang w:eastAsia="zh-CN"/>
        </w:rPr>
        <w:t>表</w:t>
      </w:r>
      <w:proofErr w:type="spellEnd"/>
      <w:r>
        <w:rPr>
          <w:rFonts w:hint="eastAsia"/>
        </w:rPr>
        <w:t>TB_</w:t>
      </w:r>
      <w:r>
        <w:rPr>
          <w:rFonts w:hint="eastAsia"/>
          <w:lang w:eastAsia="zh-CN"/>
        </w:rPr>
        <w:t>FDGG</w:t>
      </w:r>
      <w:r>
        <w:rPr>
          <w:rFonts w:hint="eastAsia"/>
        </w:rPr>
        <w:t>_</w:t>
      </w:r>
      <w:r>
        <w:rPr>
          <w:rFonts w:hint="eastAsia"/>
          <w:lang w:eastAsia="zh-CN"/>
        </w:rPr>
        <w:t>LOCKAGESHIPSTATISTICSD</w:t>
      </w:r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TB_FDGG_LOCKAGESHIPSTATISTICSD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过闸船舶统计信息表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LSStatisticsID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LSStatisticsID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30,0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信息编号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LSStatistics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ate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DATE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ULNum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上行闸数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ULNum1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1#</w:t>
            </w:r>
            <w:r w:rsidRPr="008A33ED">
              <w:rPr>
                <w:sz w:val="18"/>
                <w:szCs w:val="18"/>
              </w:rPr>
              <w:t>船闸上行闸数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USNum1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1#</w:t>
            </w:r>
            <w:r w:rsidRPr="008A33ED">
              <w:rPr>
                <w:sz w:val="18"/>
                <w:szCs w:val="18"/>
              </w:rPr>
              <w:t>船闸上行过船舶数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USDayNum1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1#</w:t>
            </w:r>
            <w:r w:rsidRPr="008A33ED">
              <w:rPr>
                <w:sz w:val="18"/>
                <w:szCs w:val="18"/>
              </w:rPr>
              <w:t>船闸上行过船舶数日累计合计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ULRealTon1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1#</w:t>
            </w:r>
            <w:r w:rsidRPr="008A33ED">
              <w:rPr>
                <w:sz w:val="18"/>
                <w:szCs w:val="18"/>
              </w:rPr>
              <w:t>船闸上行实载吨位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ULCheckTon1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1#</w:t>
            </w:r>
            <w:r w:rsidRPr="008A33ED">
              <w:rPr>
                <w:sz w:val="18"/>
                <w:szCs w:val="18"/>
              </w:rPr>
              <w:t>船闸上行核载吨位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ULNum1_2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1#</w:t>
            </w:r>
            <w:r w:rsidRPr="008A33ED">
              <w:rPr>
                <w:sz w:val="18"/>
                <w:szCs w:val="18"/>
              </w:rPr>
              <w:t>船闸上行闸数</w:t>
            </w:r>
            <w:r w:rsidRPr="008A33ED">
              <w:rPr>
                <w:sz w:val="18"/>
                <w:szCs w:val="18"/>
              </w:rPr>
              <w:t>2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DSNum1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1#</w:t>
            </w:r>
            <w:r w:rsidRPr="008A33ED">
              <w:rPr>
                <w:sz w:val="18"/>
                <w:szCs w:val="18"/>
              </w:rPr>
              <w:t>船闸下行过船舶数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DSDayNum1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1#</w:t>
            </w:r>
            <w:r w:rsidRPr="008A33ED">
              <w:rPr>
                <w:sz w:val="18"/>
                <w:szCs w:val="18"/>
              </w:rPr>
              <w:t>船闸下行过船舶数日累计合计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DLRealTon1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1#</w:t>
            </w:r>
            <w:r w:rsidRPr="008A33ED">
              <w:rPr>
                <w:sz w:val="18"/>
                <w:szCs w:val="18"/>
              </w:rPr>
              <w:t>船闸下行实载吨位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DLCheckTon1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1#</w:t>
            </w:r>
            <w:r w:rsidRPr="008A33ED">
              <w:rPr>
                <w:sz w:val="18"/>
                <w:szCs w:val="18"/>
              </w:rPr>
              <w:t>船闸下行核载吨位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ULNum2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2#</w:t>
            </w:r>
            <w:r w:rsidRPr="008A33ED">
              <w:rPr>
                <w:sz w:val="18"/>
                <w:szCs w:val="18"/>
              </w:rPr>
              <w:t>船闸上行闸数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USNum2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2#</w:t>
            </w:r>
            <w:r w:rsidRPr="008A33ED">
              <w:rPr>
                <w:sz w:val="18"/>
                <w:szCs w:val="18"/>
              </w:rPr>
              <w:t>船闸上行过船舶数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USDayNum2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2#</w:t>
            </w:r>
            <w:r w:rsidRPr="008A33ED">
              <w:rPr>
                <w:sz w:val="18"/>
                <w:szCs w:val="18"/>
              </w:rPr>
              <w:t>船闸上行过船舶数日累计合计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ULRealTon2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2#</w:t>
            </w:r>
            <w:r w:rsidRPr="008A33ED">
              <w:rPr>
                <w:sz w:val="18"/>
                <w:szCs w:val="18"/>
              </w:rPr>
              <w:t>船闸上行实载吨位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ULCheckTon2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2#</w:t>
            </w:r>
            <w:r w:rsidRPr="008A33ED">
              <w:rPr>
                <w:sz w:val="18"/>
                <w:szCs w:val="18"/>
              </w:rPr>
              <w:t>船闸上行核载吨位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ULNum2_2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2#</w:t>
            </w:r>
            <w:r w:rsidRPr="008A33ED">
              <w:rPr>
                <w:sz w:val="18"/>
                <w:szCs w:val="18"/>
              </w:rPr>
              <w:t>船闸上行闸数</w:t>
            </w:r>
            <w:r w:rsidRPr="008A33ED">
              <w:rPr>
                <w:sz w:val="18"/>
                <w:szCs w:val="18"/>
              </w:rPr>
              <w:t>2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DSNum2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2#</w:t>
            </w:r>
            <w:r w:rsidRPr="008A33ED">
              <w:rPr>
                <w:sz w:val="18"/>
                <w:szCs w:val="18"/>
              </w:rPr>
              <w:t>船闸下行过船舶数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DSDayNum2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2#</w:t>
            </w:r>
            <w:r w:rsidRPr="008A33ED">
              <w:rPr>
                <w:sz w:val="18"/>
                <w:szCs w:val="18"/>
              </w:rPr>
              <w:t>船闸下行过船舶数日累计合计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DLRealTon2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r w:rsidRPr="0058534D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2#</w:t>
            </w:r>
            <w:r w:rsidRPr="008A33ED">
              <w:rPr>
                <w:sz w:val="18"/>
                <w:szCs w:val="18"/>
              </w:rPr>
              <w:t>船闸下行实载吨位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DLCheckTon2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r w:rsidRPr="0058534D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2#</w:t>
            </w:r>
            <w:r w:rsidRPr="008A33ED">
              <w:rPr>
                <w:sz w:val="18"/>
                <w:szCs w:val="18"/>
              </w:rPr>
              <w:t>船闸下行核载吨位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StartTime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DATE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r w:rsidRPr="0058534D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统计起始时间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EndTime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DATE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r w:rsidRPr="0058534D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统计结尾时间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Team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CHAR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</w:tcPr>
          <w:p w:rsidR="007F17BA" w:rsidRDefault="007F17BA" w:rsidP="00FE4635">
            <w:r w:rsidRPr="0058534D"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班组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rPr>
          <w:rFonts w:hint="eastAsia"/>
        </w:rPr>
      </w:pPr>
    </w:p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>
        <w:rPr>
          <w:rFonts w:hint="eastAsia"/>
        </w:rPr>
        <w:t>过闸船舶综合统计信息</w:t>
      </w:r>
      <w:r>
        <w:rPr>
          <w:rFonts w:hint="eastAsia"/>
          <w:lang w:eastAsia="zh-CN"/>
        </w:rPr>
        <w:t>表</w:t>
      </w:r>
      <w:proofErr w:type="spellEnd"/>
      <w:r>
        <w:rPr>
          <w:rFonts w:hint="eastAsia"/>
        </w:rPr>
        <w:t>TB_YXJC_</w:t>
      </w:r>
      <w:r>
        <w:rPr>
          <w:rFonts w:hint="eastAsia"/>
          <w:lang w:eastAsia="zh-CN"/>
        </w:rPr>
        <w:t>LOCKSHIPCOMPREHENSED</w:t>
      </w:r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TB_YXJC_LOCKSHIPCOMPREHENSED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过闸船舶综合统计信息表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LScomprehenseID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LScomprehenseID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30,0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信息编号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LSconprehenseDate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DATE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ULNum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上行闸数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USDayNum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1#2#</w:t>
            </w:r>
            <w:r w:rsidRPr="008A33ED">
              <w:rPr>
                <w:sz w:val="18"/>
                <w:szCs w:val="18"/>
              </w:rPr>
              <w:t>上行当天总合计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USMonthNum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上行月累计过闸数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USNum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上行累计过闸船舶数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USNewNum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上行新增报到船舶数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UAnchorNum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下锚地累计报到数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USWaitNum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上行待闸船舶数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Pr="004D0FC5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4D0FC5">
              <w:rPr>
                <w:rFonts w:ascii="宋体" w:hAnsi="宋体" w:cs="宋体" w:hint="eastAsia"/>
                <w:color w:val="000000"/>
                <w:sz w:val="22"/>
                <w:szCs w:val="22"/>
                <w:highlight w:val="yellow"/>
              </w:rPr>
              <w:t>DLNum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4D0FC5" w:rsidRDefault="007F17BA" w:rsidP="00FE4635">
            <w:pPr>
              <w:rPr>
                <w:sz w:val="18"/>
                <w:szCs w:val="18"/>
                <w:highlight w:val="yellow"/>
              </w:rPr>
            </w:pPr>
            <w:r w:rsidRPr="004D0FC5">
              <w:rPr>
                <w:sz w:val="18"/>
                <w:szCs w:val="18"/>
                <w:highlight w:val="yellow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4D0FC5" w:rsidRDefault="007F17BA" w:rsidP="00FE4635">
            <w:pPr>
              <w:jc w:val="right"/>
              <w:rPr>
                <w:sz w:val="18"/>
                <w:szCs w:val="18"/>
                <w:highlight w:val="yellow"/>
              </w:rPr>
            </w:pPr>
            <w:r w:rsidRPr="004D0FC5">
              <w:rPr>
                <w:sz w:val="18"/>
                <w:szCs w:val="18"/>
                <w:highlight w:val="yellow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Pr="004D0FC5" w:rsidRDefault="007F17BA" w:rsidP="00FE4635">
            <w:pPr>
              <w:jc w:val="center"/>
              <w:rPr>
                <w:highlight w:val="yellow"/>
              </w:rPr>
            </w:pPr>
            <w:r w:rsidRPr="004D0FC5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4D0FC5">
              <w:rPr>
                <w:rFonts w:hint="eastAsia"/>
                <w:sz w:val="18"/>
                <w:szCs w:val="18"/>
                <w:highlight w:val="yellow"/>
              </w:rPr>
              <w:t>下行闸数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DSDayNum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1#2#</w:t>
            </w:r>
            <w:r w:rsidRPr="008A33ED">
              <w:rPr>
                <w:sz w:val="18"/>
                <w:szCs w:val="18"/>
              </w:rPr>
              <w:t>下行当天总合计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DSMonthNum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下行月累计过闸数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DSNum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下行累计过闸船舶数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DSNewNum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下行新增报到船舶数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DAnchorNum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上锚地累计报到数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DSWaitNum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下行待闸船舶数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Pr="004D0FC5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  <w:r w:rsidRPr="004D0FC5">
              <w:rPr>
                <w:rFonts w:ascii="宋体" w:hAnsi="宋体" w:cs="宋体" w:hint="eastAsia"/>
                <w:color w:val="000000"/>
                <w:sz w:val="22"/>
                <w:szCs w:val="22"/>
                <w:highlight w:val="yellow"/>
              </w:rPr>
              <w:lastRenderedPageBreak/>
              <w:t>DLNum2</w:t>
            </w:r>
          </w:p>
        </w:tc>
        <w:tc>
          <w:tcPr>
            <w:tcW w:w="1469" w:type="dxa"/>
            <w:vAlign w:val="center"/>
          </w:tcPr>
          <w:p w:rsidR="007F17BA" w:rsidRPr="004D0FC5" w:rsidRDefault="007F17BA" w:rsidP="00FE4635">
            <w:pPr>
              <w:rPr>
                <w:sz w:val="18"/>
                <w:szCs w:val="18"/>
                <w:highlight w:val="yellow"/>
              </w:rPr>
            </w:pPr>
            <w:r w:rsidRPr="004D0FC5">
              <w:rPr>
                <w:sz w:val="18"/>
                <w:szCs w:val="18"/>
                <w:highlight w:val="yellow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4D0FC5" w:rsidRDefault="007F17BA" w:rsidP="00FE4635">
            <w:pPr>
              <w:jc w:val="right"/>
              <w:rPr>
                <w:sz w:val="18"/>
                <w:szCs w:val="18"/>
                <w:highlight w:val="yellow"/>
              </w:rPr>
            </w:pPr>
            <w:r w:rsidRPr="004D0FC5">
              <w:rPr>
                <w:sz w:val="18"/>
                <w:szCs w:val="18"/>
                <w:highlight w:val="yellow"/>
              </w:rPr>
              <w:t>22</w:t>
            </w:r>
          </w:p>
        </w:tc>
        <w:tc>
          <w:tcPr>
            <w:tcW w:w="923" w:type="dxa"/>
          </w:tcPr>
          <w:p w:rsidR="007F17BA" w:rsidRPr="004D0FC5" w:rsidRDefault="007F17BA" w:rsidP="00FE4635">
            <w:pPr>
              <w:jc w:val="center"/>
              <w:rPr>
                <w:highlight w:val="yellow"/>
              </w:rPr>
            </w:pPr>
            <w:r w:rsidRPr="004D0FC5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4D0FC5">
              <w:rPr>
                <w:rFonts w:hint="eastAsia"/>
                <w:sz w:val="18"/>
                <w:szCs w:val="18"/>
                <w:highlight w:val="yellow"/>
              </w:rPr>
              <w:t>下行闸数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EmptyL1#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#1</w:t>
            </w:r>
            <w:r w:rsidRPr="008A33ED">
              <w:rPr>
                <w:sz w:val="18"/>
                <w:szCs w:val="18"/>
              </w:rPr>
              <w:t>空闸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EmptyL2#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#2</w:t>
            </w:r>
            <w:r w:rsidRPr="008A33ED">
              <w:rPr>
                <w:sz w:val="18"/>
                <w:szCs w:val="18"/>
              </w:rPr>
              <w:t>空闸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StartTime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DATE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统计起始时间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EndTime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DATE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统计结尾时间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rPr>
          <w:rFonts w:hint="eastAsia"/>
        </w:rPr>
      </w:pPr>
    </w:p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>
        <w:rPr>
          <w:rFonts w:hint="eastAsia"/>
        </w:rPr>
        <w:t>闸室管理信息</w:t>
      </w:r>
      <w:r>
        <w:rPr>
          <w:rFonts w:hint="eastAsia"/>
          <w:lang w:eastAsia="zh-CN"/>
        </w:rPr>
        <w:t>表</w:t>
      </w:r>
      <w:proofErr w:type="spellEnd"/>
      <w:r>
        <w:rPr>
          <w:rFonts w:hint="eastAsia"/>
        </w:rPr>
        <w:t>TB_</w:t>
      </w:r>
      <w:r>
        <w:rPr>
          <w:rFonts w:hint="eastAsia"/>
          <w:lang w:eastAsia="zh-CN"/>
        </w:rPr>
        <w:t>FDGG</w:t>
      </w:r>
      <w:r>
        <w:rPr>
          <w:rFonts w:hint="eastAsia"/>
        </w:rPr>
        <w:t>_</w:t>
      </w:r>
      <w:r>
        <w:rPr>
          <w:rFonts w:hint="eastAsia"/>
          <w:lang w:eastAsia="zh-CN"/>
        </w:rPr>
        <w:t>LOCKCHAMBERMANAGEI</w:t>
      </w:r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TB_FDGG_LOCKCHAMBERMANAGEI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Pr="00064C60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闸室管理信息表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ChamberID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ChamberID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20,0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闸室编号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ChamberName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闸室名称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LNo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30,0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船闸编号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ChamberWidth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  <w:rPr>
                <w:rFonts w:ascii="Arial" w:hAnsi="Arial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宽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ChamberLength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长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ChamberStatus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CHAR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ULTime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上行过闸时间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DLTime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下行过闸时间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UDStatus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2,0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上下行状态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LTimes</w:t>
            </w:r>
            <w:proofErr w:type="spellEnd"/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20,0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过闸次数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ChamberRemark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1000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302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302"/>
        </w:trPr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>
        <w:rPr>
          <w:rFonts w:hint="eastAsia"/>
        </w:rPr>
        <w:t>船闸级别代码</w:t>
      </w:r>
      <w:r>
        <w:rPr>
          <w:rFonts w:hint="eastAsia"/>
          <w:lang w:eastAsia="zh-CN"/>
        </w:rPr>
        <w:t>表</w:t>
      </w:r>
      <w:proofErr w:type="spellEnd"/>
      <w:r>
        <w:rPr>
          <w:rFonts w:hint="eastAsia"/>
        </w:rPr>
        <w:t>TB_</w:t>
      </w:r>
      <w:r>
        <w:rPr>
          <w:rFonts w:hint="eastAsia"/>
          <w:lang w:eastAsia="zh-CN"/>
        </w:rPr>
        <w:t>FDGG_LOCKEVELM</w:t>
      </w:r>
      <w:r>
        <w:rPr>
          <w:rFonts w:hint="eastAsia"/>
          <w:lang w:eastAsia="zh-CN"/>
        </w:rPr>
        <w:t>（暂时未用到）</w:t>
      </w:r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TB_FDGG_LOCKLEVELM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船闸级别代码表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LockLevelID</w:t>
            </w:r>
            <w:proofErr w:type="spellEnd"/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LockLevelID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船闸级别代码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LockLevelName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50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船闸级别代码名称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lastRenderedPageBreak/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>
        <w:rPr>
          <w:rFonts w:hint="eastAsia"/>
        </w:rPr>
        <w:t>船闸属性代码</w:t>
      </w:r>
      <w:r>
        <w:rPr>
          <w:rFonts w:hint="eastAsia"/>
        </w:rPr>
        <w:t>TB_</w:t>
      </w:r>
      <w:r>
        <w:rPr>
          <w:rFonts w:hint="eastAsia"/>
          <w:lang w:eastAsia="zh-CN"/>
        </w:rPr>
        <w:t>FDGG</w:t>
      </w:r>
      <w:r>
        <w:rPr>
          <w:rFonts w:hint="eastAsia"/>
        </w:rPr>
        <w:t>_</w:t>
      </w:r>
      <w:r>
        <w:rPr>
          <w:rFonts w:hint="eastAsia"/>
          <w:lang w:eastAsia="zh-CN"/>
        </w:rPr>
        <w:t>LOCKPROPERTYM</w:t>
      </w:r>
      <w:proofErr w:type="spellEnd"/>
      <w:r>
        <w:rPr>
          <w:rFonts w:hint="eastAsia"/>
          <w:lang w:eastAsia="zh-CN"/>
        </w:rPr>
        <w:t>（暂时未用到）</w:t>
      </w:r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0"/>
        <w:gridCol w:w="1398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300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11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TB_FDGG_LOCKPROPERTYM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船闸属性代码表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300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00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LOCKPROPERTY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</w:tr>
      <w:tr w:rsidR="007F17BA" w:rsidTr="00FE4635">
        <w:trPr>
          <w:trHeight w:val="159"/>
        </w:trPr>
        <w:tc>
          <w:tcPr>
            <w:tcW w:w="230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300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LOCKPROPERTY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9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船闸属性代码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300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</w:rPr>
              <w:t>LOCKPROPERTY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398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船闸属性名称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30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398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300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39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30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39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107"/>
        </w:trPr>
        <w:tc>
          <w:tcPr>
            <w:tcW w:w="230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39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rPr>
          <w:rFonts w:hint="eastAsia"/>
        </w:rPr>
      </w:pPr>
    </w:p>
    <w:p w:rsidR="007F17BA" w:rsidRDefault="007F17BA" w:rsidP="007F17BA">
      <w:pPr>
        <w:pStyle w:val="2"/>
        <w:widowControl w:val="0"/>
        <w:numPr>
          <w:ilvl w:val="1"/>
          <w:numId w:val="14"/>
        </w:numPr>
        <w:rPr>
          <w:rFonts w:hint="eastAsia"/>
        </w:rPr>
      </w:pPr>
      <w:proofErr w:type="spellStart"/>
      <w:r>
        <w:rPr>
          <w:rFonts w:hint="eastAsia"/>
        </w:rPr>
        <w:t>船闸状态代码</w:t>
      </w:r>
      <w:r>
        <w:rPr>
          <w:rFonts w:hint="eastAsia"/>
        </w:rPr>
        <w:t>TB_</w:t>
      </w:r>
      <w:r>
        <w:rPr>
          <w:rFonts w:hint="eastAsia"/>
          <w:lang w:eastAsia="zh-CN"/>
        </w:rPr>
        <w:t>FDGG</w:t>
      </w:r>
      <w:r>
        <w:rPr>
          <w:rFonts w:hint="eastAsia"/>
        </w:rPr>
        <w:t>_</w:t>
      </w:r>
      <w:r>
        <w:rPr>
          <w:rFonts w:hint="eastAsia"/>
          <w:lang w:eastAsia="zh-CN"/>
        </w:rPr>
        <w:t>LOCKSTATUSM</w:t>
      </w:r>
      <w:proofErr w:type="spellEnd"/>
      <w:r>
        <w:rPr>
          <w:rFonts w:hint="eastAsia"/>
          <w:lang w:eastAsia="zh-CN"/>
        </w:rPr>
        <w:t>（暂时未用到）</w:t>
      </w:r>
    </w:p>
    <w:tbl>
      <w:tblPr>
        <w:tblW w:w="950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29"/>
        <w:gridCol w:w="1469"/>
        <w:gridCol w:w="735"/>
        <w:gridCol w:w="923"/>
        <w:gridCol w:w="355"/>
        <w:gridCol w:w="1581"/>
        <w:gridCol w:w="678"/>
        <w:gridCol w:w="1530"/>
      </w:tblGrid>
      <w:tr w:rsidR="007F17BA" w:rsidTr="00FE4635">
        <w:trPr>
          <w:cantSplit/>
          <w:trHeight w:val="192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表名</w:t>
            </w:r>
          </w:p>
        </w:tc>
        <w:tc>
          <w:tcPr>
            <w:tcW w:w="3482" w:type="dxa"/>
            <w:gridSpan w:val="4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TB_FDGG_LOCKSTATUSM</w:t>
            </w:r>
          </w:p>
        </w:tc>
        <w:tc>
          <w:tcPr>
            <w:tcW w:w="3789" w:type="dxa"/>
            <w:gridSpan w:val="3"/>
            <w:shd w:val="clear" w:color="auto" w:fill="FBD4B4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船闸状态代码表</w:t>
            </w:r>
          </w:p>
        </w:tc>
      </w:tr>
      <w:tr w:rsidR="007F17BA" w:rsidTr="00FE4635">
        <w:trPr>
          <w:cantSplit/>
          <w:trHeight w:val="141"/>
        </w:trPr>
        <w:tc>
          <w:tcPr>
            <w:tcW w:w="2229" w:type="dxa"/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  <w:tc>
          <w:tcPr>
            <w:tcW w:w="7271" w:type="dxa"/>
            <w:gridSpan w:val="7"/>
            <w:shd w:val="clear" w:color="auto" w:fill="FBD4B4"/>
          </w:tcPr>
          <w:p w:rsidR="007F17BA" w:rsidRDefault="007F17BA" w:rsidP="00FE4635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hint="eastAsia"/>
              </w:rPr>
              <w:t>LOCKSTATUS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</w:tr>
      <w:tr w:rsidR="007F17BA" w:rsidTr="00FE4635">
        <w:trPr>
          <w:trHeight w:val="159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字段名称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大小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是否可空</w:t>
            </w: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字段说明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缺省值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LOCKSTATUS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船闸状态代码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</w:rPr>
              <w:t>LOCKSTATUS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Pr="008A33ED" w:rsidRDefault="007F17BA" w:rsidP="00FE4635">
            <w:pPr>
              <w:jc w:val="right"/>
              <w:rPr>
                <w:sz w:val="18"/>
                <w:szCs w:val="18"/>
              </w:rPr>
            </w:pPr>
            <w:r w:rsidRPr="008A33ED">
              <w:rPr>
                <w:sz w:val="18"/>
                <w:szCs w:val="18"/>
              </w:rPr>
              <w:t>20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Pr="008A33ED" w:rsidRDefault="007F17BA" w:rsidP="00FE4635">
            <w:pPr>
              <w:rPr>
                <w:sz w:val="18"/>
                <w:szCs w:val="18"/>
              </w:rPr>
            </w:pPr>
            <w:r w:rsidRPr="008A33ED">
              <w:rPr>
                <w:rFonts w:hint="eastAsia"/>
                <w:sz w:val="18"/>
                <w:szCs w:val="18"/>
              </w:rPr>
              <w:t>船闸状态名称</w:t>
            </w:r>
          </w:p>
        </w:tc>
        <w:tc>
          <w:tcPr>
            <w:tcW w:w="678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hint="eastAsia"/>
              </w:rPr>
              <w:t>WriteTime</w:t>
            </w:r>
            <w:proofErr w:type="spellEnd"/>
          </w:p>
        </w:tc>
        <w:tc>
          <w:tcPr>
            <w:tcW w:w="1469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DATE</w:t>
            </w:r>
          </w:p>
        </w:tc>
        <w:tc>
          <w:tcPr>
            <w:tcW w:w="735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hint="eastAsia"/>
                <w:szCs w:val="21"/>
              </w:rPr>
              <w:t>——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szCs w:val="21"/>
              </w:rPr>
              <w:t>写入时间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</w:p>
        </w:tc>
        <w:tc>
          <w:tcPr>
            <w:tcW w:w="1530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hint="eastAsia"/>
              </w:rPr>
            </w:pPr>
            <w:proofErr w:type="spellStart"/>
            <w:r>
              <w:rPr>
                <w:rFonts w:ascii="Arial" w:hAnsi="Arial" w:hint="eastAsia"/>
              </w:rPr>
              <w:t>ReserveFlag</w:t>
            </w:r>
            <w:proofErr w:type="spellEnd"/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预留标志</w:t>
            </w:r>
          </w:p>
        </w:tc>
        <w:tc>
          <w:tcPr>
            <w:tcW w:w="678" w:type="dxa"/>
          </w:tcPr>
          <w:p w:rsidR="007F17BA" w:rsidRDefault="007F17BA" w:rsidP="00FE4635"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</w:p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Remark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VARCHAR2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100</w:t>
            </w:r>
          </w:p>
        </w:tc>
        <w:tc>
          <w:tcPr>
            <w:tcW w:w="923" w:type="dxa"/>
            <w:vAlign w:val="center"/>
          </w:tcPr>
          <w:p w:rsidR="007F17BA" w:rsidRDefault="007F17BA" w:rsidP="00FE4635">
            <w:pPr>
              <w:ind w:firstLineChars="50" w:firstLine="105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  <w:tc>
          <w:tcPr>
            <w:tcW w:w="678" w:type="dxa"/>
          </w:tcPr>
          <w:p w:rsidR="007F17BA" w:rsidRDefault="007F17BA" w:rsidP="00FE4635"/>
        </w:tc>
        <w:tc>
          <w:tcPr>
            <w:tcW w:w="1530" w:type="dxa"/>
          </w:tcPr>
          <w:p w:rsidR="007F17BA" w:rsidRDefault="007F17BA" w:rsidP="00FE4635"/>
        </w:tc>
      </w:tr>
      <w:tr w:rsidR="007F17BA" w:rsidTr="00FE4635">
        <w:trPr>
          <w:trHeight w:val="107"/>
        </w:trPr>
        <w:tc>
          <w:tcPr>
            <w:tcW w:w="222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469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735" w:type="dxa"/>
            <w:vAlign w:val="center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923" w:type="dxa"/>
          </w:tcPr>
          <w:p w:rsidR="007F17BA" w:rsidRDefault="007F17BA" w:rsidP="00FE4635">
            <w:pPr>
              <w:jc w:val="center"/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36" w:type="dxa"/>
            <w:gridSpan w:val="2"/>
          </w:tcPr>
          <w:p w:rsidR="007F17BA" w:rsidRDefault="007F17BA" w:rsidP="00FE463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记录状态</w:t>
            </w:r>
          </w:p>
        </w:tc>
        <w:tc>
          <w:tcPr>
            <w:tcW w:w="678" w:type="dxa"/>
          </w:tcPr>
          <w:p w:rsidR="007F17BA" w:rsidRDefault="007F17BA" w:rsidP="00FE46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30" w:type="dxa"/>
          </w:tcPr>
          <w:p w:rsidR="007F17BA" w:rsidRDefault="007F17BA" w:rsidP="00FE4635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常为0</w:t>
            </w:r>
          </w:p>
        </w:tc>
      </w:tr>
    </w:tbl>
    <w:p w:rsidR="007F17BA" w:rsidRDefault="007F17BA" w:rsidP="007F17BA">
      <w:pPr>
        <w:rPr>
          <w:rFonts w:hint="eastAsia"/>
        </w:rPr>
      </w:pPr>
    </w:p>
    <w:p w:rsidR="007F17BA" w:rsidRDefault="007F17BA" w:rsidP="007F17BA"/>
    <w:p w:rsidR="00E90E67" w:rsidRDefault="00E90E67"/>
    <w:sectPr w:rsidR="00E90E67" w:rsidSect="00E90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D13" w:rsidRDefault="00146D13" w:rsidP="007F17BA">
      <w:r>
        <w:separator/>
      </w:r>
    </w:p>
  </w:endnote>
  <w:endnote w:type="continuationSeparator" w:id="0">
    <w:p w:rsidR="00146D13" w:rsidRDefault="00146D13" w:rsidP="007F1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D13" w:rsidRDefault="00146D13" w:rsidP="007F17BA">
      <w:r>
        <w:separator/>
      </w:r>
    </w:p>
  </w:footnote>
  <w:footnote w:type="continuationSeparator" w:id="0">
    <w:p w:rsidR="00146D13" w:rsidRDefault="00146D13" w:rsidP="007F17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E"/>
    <w:multiLevelType w:val="multilevel"/>
    <w:tmpl w:val="0000000E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17"/>
    <w:multiLevelType w:val="multilevel"/>
    <w:tmpl w:val="000000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1D"/>
    <w:multiLevelType w:val="multilevel"/>
    <w:tmpl w:val="0000001D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0000027"/>
    <w:multiLevelType w:val="multilevel"/>
    <w:tmpl w:val="00000027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000002A"/>
    <w:multiLevelType w:val="multilevel"/>
    <w:tmpl w:val="0000002A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0000002E"/>
    <w:multiLevelType w:val="multilevel"/>
    <w:tmpl w:val="0000002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30"/>
    <w:multiLevelType w:val="multilevel"/>
    <w:tmpl w:val="00000030"/>
    <w:lvl w:ilvl="0">
      <w:start w:val="1"/>
      <w:numFmt w:val="decimal"/>
      <w:lvlText w:val="1)%1"/>
      <w:lvlJc w:val="left"/>
      <w:pPr>
        <w:ind w:left="120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32"/>
    <w:multiLevelType w:val="multilevel"/>
    <w:tmpl w:val="00000032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00000034"/>
    <w:multiLevelType w:val="multilevel"/>
    <w:tmpl w:val="91748F7C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00000036"/>
    <w:multiLevelType w:val="multilevel"/>
    <w:tmpl w:val="00000036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00000037"/>
    <w:multiLevelType w:val="multilevel"/>
    <w:tmpl w:val="00000037"/>
    <w:lvl w:ilvl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12307DBD"/>
    <w:multiLevelType w:val="hybridMultilevel"/>
    <w:tmpl w:val="B514691E"/>
    <w:lvl w:ilvl="0" w:tplc="0CBE2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1C1261"/>
    <w:multiLevelType w:val="hybridMultilevel"/>
    <w:tmpl w:val="9BC6A472"/>
    <w:lvl w:ilvl="0" w:tplc="75DE5EEA">
      <w:start w:val="1"/>
      <w:numFmt w:val="decimal"/>
      <w:lvlText w:val="%1"/>
      <w:lvlJc w:val="left"/>
      <w:pPr>
        <w:ind w:left="795" w:hanging="795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B957D6"/>
    <w:multiLevelType w:val="hybridMultilevel"/>
    <w:tmpl w:val="41B2D3AE"/>
    <w:lvl w:ilvl="0" w:tplc="DBF4AB1E">
      <w:start w:val="1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11"/>
  </w:num>
  <w:num w:numId="10">
    <w:abstractNumId w:val="6"/>
  </w:num>
  <w:num w:numId="11">
    <w:abstractNumId w:val="9"/>
  </w:num>
  <w:num w:numId="12">
    <w:abstractNumId w:val="1"/>
  </w:num>
  <w:num w:numId="13">
    <w:abstractNumId w:val="14"/>
  </w:num>
  <w:num w:numId="14">
    <w:abstractNumId w:val="12"/>
  </w:num>
  <w:num w:numId="15">
    <w:abstractNumId w:val="13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7BA"/>
    <w:rsid w:val="00146D13"/>
    <w:rsid w:val="004A75A7"/>
    <w:rsid w:val="007F17BA"/>
    <w:rsid w:val="00B82C59"/>
    <w:rsid w:val="00E90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7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7F17BA"/>
    <w:pPr>
      <w:keepNext/>
      <w:keepLines/>
      <w:spacing w:before="340" w:after="330" w:line="576" w:lineRule="auto"/>
      <w:jc w:val="left"/>
      <w:outlineLvl w:val="0"/>
    </w:pPr>
    <w:rPr>
      <w:rFonts w:eastAsia="仿宋_GB2312"/>
      <w:b/>
      <w:kern w:val="44"/>
      <w:sz w:val="30"/>
      <w:lang/>
    </w:rPr>
  </w:style>
  <w:style w:type="paragraph" w:styleId="2">
    <w:name w:val="heading 2"/>
    <w:basedOn w:val="a"/>
    <w:next w:val="a"/>
    <w:link w:val="2Char"/>
    <w:qFormat/>
    <w:rsid w:val="007F17BA"/>
    <w:pPr>
      <w:keepNext/>
      <w:keepLines/>
      <w:widowControl/>
      <w:spacing w:before="260" w:after="260" w:line="416" w:lineRule="auto"/>
      <w:outlineLvl w:val="1"/>
    </w:pPr>
    <w:rPr>
      <w:rFonts w:ascii="Cambria" w:hAnsi="Cambria"/>
      <w:b/>
      <w:bCs/>
      <w:color w:val="000000"/>
      <w:kern w:val="0"/>
      <w:sz w:val="32"/>
      <w:szCs w:val="32"/>
      <w:lang/>
    </w:rPr>
  </w:style>
  <w:style w:type="paragraph" w:styleId="3">
    <w:name w:val="heading 3"/>
    <w:basedOn w:val="a"/>
    <w:next w:val="a"/>
    <w:link w:val="3Char"/>
    <w:qFormat/>
    <w:rsid w:val="007F17BA"/>
    <w:pPr>
      <w:keepNext/>
      <w:keepLines/>
      <w:widowControl/>
      <w:spacing w:before="260" w:after="260" w:line="416" w:lineRule="auto"/>
      <w:outlineLvl w:val="2"/>
    </w:pPr>
    <w:rPr>
      <w:rFonts w:ascii="Calibri" w:hAnsi="Calibri"/>
      <w:b/>
      <w:bCs/>
      <w:color w:val="000000"/>
      <w:kern w:val="0"/>
      <w:sz w:val="32"/>
      <w:szCs w:val="32"/>
      <w:lang/>
    </w:rPr>
  </w:style>
  <w:style w:type="paragraph" w:styleId="4">
    <w:name w:val="heading 4"/>
    <w:basedOn w:val="a"/>
    <w:next w:val="a"/>
    <w:link w:val="4Char"/>
    <w:qFormat/>
    <w:rsid w:val="007F17BA"/>
    <w:pPr>
      <w:keepNext/>
      <w:keepLines/>
      <w:widowControl/>
      <w:spacing w:before="280" w:after="290" w:line="376" w:lineRule="auto"/>
      <w:outlineLvl w:val="3"/>
    </w:pPr>
    <w:rPr>
      <w:rFonts w:ascii="Cambria" w:hAnsi="Cambria"/>
      <w:b/>
      <w:bCs/>
      <w:color w:val="000000"/>
      <w:kern w:val="0"/>
      <w:sz w:val="28"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1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17BA"/>
    <w:rPr>
      <w:sz w:val="18"/>
      <w:szCs w:val="18"/>
    </w:rPr>
  </w:style>
  <w:style w:type="paragraph" w:styleId="a4">
    <w:name w:val="footer"/>
    <w:basedOn w:val="a"/>
    <w:link w:val="Char0"/>
    <w:unhideWhenUsed/>
    <w:rsid w:val="007F1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17BA"/>
    <w:rPr>
      <w:sz w:val="18"/>
      <w:szCs w:val="18"/>
    </w:rPr>
  </w:style>
  <w:style w:type="character" w:customStyle="1" w:styleId="1Char">
    <w:name w:val="标题 1 Char"/>
    <w:basedOn w:val="a0"/>
    <w:link w:val="1"/>
    <w:rsid w:val="007F17BA"/>
    <w:rPr>
      <w:rFonts w:ascii="Times New Roman" w:eastAsia="仿宋_GB2312" w:hAnsi="Times New Roman" w:cs="Times New Roman"/>
      <w:b/>
      <w:kern w:val="44"/>
      <w:sz w:val="30"/>
      <w:szCs w:val="20"/>
      <w:lang/>
    </w:rPr>
  </w:style>
  <w:style w:type="character" w:customStyle="1" w:styleId="2Char">
    <w:name w:val="标题 2 Char"/>
    <w:basedOn w:val="a0"/>
    <w:link w:val="2"/>
    <w:rsid w:val="007F17BA"/>
    <w:rPr>
      <w:rFonts w:ascii="Cambria" w:eastAsia="宋体" w:hAnsi="Cambria" w:cs="Times New Roman"/>
      <w:b/>
      <w:bCs/>
      <w:color w:val="000000"/>
      <w:kern w:val="0"/>
      <w:sz w:val="32"/>
      <w:szCs w:val="32"/>
      <w:lang/>
    </w:rPr>
  </w:style>
  <w:style w:type="character" w:customStyle="1" w:styleId="3Char">
    <w:name w:val="标题 3 Char"/>
    <w:basedOn w:val="a0"/>
    <w:link w:val="3"/>
    <w:rsid w:val="007F17BA"/>
    <w:rPr>
      <w:rFonts w:ascii="Calibri" w:eastAsia="宋体" w:hAnsi="Calibri" w:cs="Times New Roman"/>
      <w:b/>
      <w:bCs/>
      <w:color w:val="000000"/>
      <w:kern w:val="0"/>
      <w:sz w:val="32"/>
      <w:szCs w:val="32"/>
      <w:lang/>
    </w:rPr>
  </w:style>
  <w:style w:type="character" w:customStyle="1" w:styleId="4Char">
    <w:name w:val="标题 4 Char"/>
    <w:basedOn w:val="a0"/>
    <w:link w:val="4"/>
    <w:rsid w:val="007F17BA"/>
    <w:rPr>
      <w:rFonts w:ascii="Cambria" w:eastAsia="宋体" w:hAnsi="Cambria" w:cs="Times New Roman"/>
      <w:b/>
      <w:bCs/>
      <w:color w:val="000000"/>
      <w:kern w:val="0"/>
      <w:sz w:val="28"/>
      <w:szCs w:val="28"/>
      <w:lang/>
    </w:rPr>
  </w:style>
  <w:style w:type="character" w:styleId="a5">
    <w:name w:val="annotation reference"/>
    <w:rsid w:val="007F17BA"/>
    <w:rPr>
      <w:sz w:val="21"/>
      <w:szCs w:val="21"/>
    </w:rPr>
  </w:style>
  <w:style w:type="character" w:styleId="a6">
    <w:name w:val="page number"/>
    <w:rsid w:val="007F17BA"/>
  </w:style>
  <w:style w:type="character" w:styleId="a7">
    <w:name w:val="Hyperlink"/>
    <w:rsid w:val="007F17BA"/>
    <w:rPr>
      <w:rFonts w:ascii="Tahoma" w:eastAsia="宋体" w:hAnsi="Tahoma"/>
      <w:color w:val="0000FF"/>
      <w:kern w:val="2"/>
      <w:sz w:val="28"/>
      <w:szCs w:val="28"/>
      <w:u w:val="single"/>
      <w:lang w:val="en-US" w:eastAsia="zh-CN" w:bidi="ar-SA"/>
    </w:rPr>
  </w:style>
  <w:style w:type="character" w:customStyle="1" w:styleId="Char1">
    <w:name w:val="批注文字 Char"/>
    <w:link w:val="a8"/>
    <w:rsid w:val="007F17BA"/>
    <w:rPr>
      <w:rFonts w:ascii="Times New Roman" w:hAnsi="Times New Roman"/>
    </w:rPr>
  </w:style>
  <w:style w:type="character" w:customStyle="1" w:styleId="Char2">
    <w:name w:val="批注主题 Char"/>
    <w:link w:val="a9"/>
    <w:rsid w:val="007F17BA"/>
    <w:rPr>
      <w:rFonts w:ascii="Times New Roman" w:hAnsi="Times New Roman"/>
      <w:b/>
      <w:bCs/>
    </w:rPr>
  </w:style>
  <w:style w:type="character" w:customStyle="1" w:styleId="Char3">
    <w:name w:val="批注框文本 Char"/>
    <w:link w:val="aa"/>
    <w:rsid w:val="007F17BA"/>
    <w:rPr>
      <w:rFonts w:ascii="Times New Roman" w:hAnsi="Times New Roman"/>
      <w:sz w:val="18"/>
      <w:szCs w:val="18"/>
    </w:rPr>
  </w:style>
  <w:style w:type="character" w:customStyle="1" w:styleId="labellist1">
    <w:name w:val="label_list1"/>
    <w:rsid w:val="007F17BA"/>
  </w:style>
  <w:style w:type="character" w:customStyle="1" w:styleId="class10">
    <w:name w:val="class10"/>
    <w:rsid w:val="007F17BA"/>
  </w:style>
  <w:style w:type="character" w:customStyle="1" w:styleId="Char4">
    <w:name w:val="正文文本缩进 Char"/>
    <w:link w:val="ab"/>
    <w:rsid w:val="007F17BA"/>
    <w:rPr>
      <w:rFonts w:ascii="Times New Roman" w:hAnsi="Times New Roman"/>
    </w:rPr>
  </w:style>
  <w:style w:type="character" w:customStyle="1" w:styleId="2Char0">
    <w:name w:val="正文首行缩进 2 Char"/>
    <w:link w:val="20"/>
    <w:rsid w:val="007F17BA"/>
    <w:rPr>
      <w:rFonts w:ascii="Times New Roman" w:hAnsi="Times New Roman"/>
      <w:szCs w:val="24"/>
    </w:rPr>
  </w:style>
  <w:style w:type="paragraph" w:styleId="ab">
    <w:name w:val="Body Text Indent"/>
    <w:basedOn w:val="a"/>
    <w:link w:val="Char4"/>
    <w:rsid w:val="007F17BA"/>
    <w:pPr>
      <w:spacing w:after="120"/>
      <w:ind w:leftChars="200" w:left="420"/>
    </w:pPr>
    <w:rPr>
      <w:rFonts w:eastAsiaTheme="minorEastAsia" w:cstheme="minorBidi"/>
      <w:szCs w:val="22"/>
    </w:rPr>
  </w:style>
  <w:style w:type="character" w:customStyle="1" w:styleId="Char10">
    <w:name w:val="正文文本缩进 Char1"/>
    <w:basedOn w:val="a0"/>
    <w:link w:val="ab"/>
    <w:uiPriority w:val="99"/>
    <w:semiHidden/>
    <w:rsid w:val="007F17BA"/>
    <w:rPr>
      <w:rFonts w:ascii="Times New Roman" w:eastAsia="宋体" w:hAnsi="Times New Roman" w:cs="Times New Roman"/>
      <w:szCs w:val="20"/>
    </w:rPr>
  </w:style>
  <w:style w:type="paragraph" w:styleId="20">
    <w:name w:val="Body Text First Indent 2"/>
    <w:basedOn w:val="ab"/>
    <w:link w:val="2Char0"/>
    <w:rsid w:val="007F17BA"/>
    <w:pPr>
      <w:ind w:firstLineChars="200" w:firstLine="420"/>
    </w:pPr>
    <w:rPr>
      <w:szCs w:val="24"/>
    </w:rPr>
  </w:style>
  <w:style w:type="character" w:customStyle="1" w:styleId="2Char1">
    <w:name w:val="正文首行缩进 2 Char1"/>
    <w:basedOn w:val="Char10"/>
    <w:link w:val="20"/>
    <w:uiPriority w:val="99"/>
    <w:semiHidden/>
    <w:rsid w:val="007F17BA"/>
  </w:style>
  <w:style w:type="paragraph" w:styleId="21">
    <w:name w:val="toc 2"/>
    <w:basedOn w:val="a"/>
    <w:next w:val="a"/>
    <w:rsid w:val="007F17BA"/>
    <w:pPr>
      <w:ind w:left="210"/>
      <w:jc w:val="left"/>
    </w:pPr>
    <w:rPr>
      <w:smallCaps/>
      <w:sz w:val="20"/>
    </w:rPr>
  </w:style>
  <w:style w:type="paragraph" w:styleId="a8">
    <w:name w:val="annotation text"/>
    <w:basedOn w:val="a"/>
    <w:link w:val="Char1"/>
    <w:rsid w:val="007F17BA"/>
    <w:pPr>
      <w:jc w:val="left"/>
    </w:pPr>
    <w:rPr>
      <w:rFonts w:eastAsiaTheme="minorEastAsia" w:cstheme="minorBidi"/>
      <w:szCs w:val="22"/>
    </w:rPr>
  </w:style>
  <w:style w:type="character" w:customStyle="1" w:styleId="Char11">
    <w:name w:val="批注文字 Char1"/>
    <w:basedOn w:val="a0"/>
    <w:link w:val="a8"/>
    <w:uiPriority w:val="99"/>
    <w:semiHidden/>
    <w:rsid w:val="007F17BA"/>
    <w:rPr>
      <w:rFonts w:ascii="Times New Roman" w:eastAsia="宋体" w:hAnsi="Times New Roman" w:cs="Times New Roman"/>
      <w:szCs w:val="20"/>
    </w:rPr>
  </w:style>
  <w:style w:type="paragraph" w:styleId="10">
    <w:name w:val="toc 1"/>
    <w:basedOn w:val="a"/>
    <w:next w:val="a"/>
    <w:rsid w:val="007F17BA"/>
    <w:pPr>
      <w:spacing w:before="120" w:after="120"/>
      <w:jc w:val="left"/>
    </w:pPr>
    <w:rPr>
      <w:b/>
      <w:bCs/>
      <w:caps/>
      <w:sz w:val="20"/>
    </w:rPr>
  </w:style>
  <w:style w:type="paragraph" w:styleId="30">
    <w:name w:val="toc 3"/>
    <w:basedOn w:val="a"/>
    <w:next w:val="a"/>
    <w:rsid w:val="007F17BA"/>
    <w:pPr>
      <w:tabs>
        <w:tab w:val="left" w:pos="1260"/>
        <w:tab w:val="right" w:leader="dot" w:pos="8302"/>
      </w:tabs>
      <w:ind w:left="420"/>
      <w:jc w:val="center"/>
    </w:pPr>
    <w:rPr>
      <w:rFonts w:ascii="黑体" w:eastAsia="黑体" w:hAnsi="黑体"/>
      <w:b/>
      <w:iCs/>
      <w:sz w:val="30"/>
      <w:szCs w:val="30"/>
      <w:lang w:val="en-US" w:eastAsia="zh-CN"/>
    </w:rPr>
  </w:style>
  <w:style w:type="paragraph" w:styleId="a9">
    <w:name w:val="annotation subject"/>
    <w:basedOn w:val="a8"/>
    <w:next w:val="a8"/>
    <w:link w:val="Char2"/>
    <w:rsid w:val="007F17BA"/>
    <w:rPr>
      <w:b/>
      <w:bCs/>
    </w:rPr>
  </w:style>
  <w:style w:type="character" w:customStyle="1" w:styleId="Char12">
    <w:name w:val="批注主题 Char1"/>
    <w:basedOn w:val="Char11"/>
    <w:link w:val="a9"/>
    <w:uiPriority w:val="99"/>
    <w:semiHidden/>
    <w:rsid w:val="007F17BA"/>
    <w:rPr>
      <w:b/>
      <w:bCs/>
    </w:rPr>
  </w:style>
  <w:style w:type="paragraph" w:styleId="aa">
    <w:name w:val="Balloon Text"/>
    <w:basedOn w:val="a"/>
    <w:link w:val="Char3"/>
    <w:rsid w:val="007F17BA"/>
    <w:rPr>
      <w:rFonts w:eastAsiaTheme="minorEastAsia" w:cstheme="minorBidi"/>
      <w:sz w:val="18"/>
      <w:szCs w:val="18"/>
    </w:rPr>
  </w:style>
  <w:style w:type="character" w:customStyle="1" w:styleId="Char13">
    <w:name w:val="批注框文本 Char1"/>
    <w:basedOn w:val="a0"/>
    <w:link w:val="aa"/>
    <w:uiPriority w:val="99"/>
    <w:semiHidden/>
    <w:rsid w:val="007F17BA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qFormat/>
    <w:rsid w:val="007F17B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stract">
    <w:name w:val="abstract"/>
    <w:basedOn w:val="a"/>
    <w:next w:val="a"/>
    <w:rsid w:val="007F17BA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4"/>
      <w:lang w:eastAsia="en-US"/>
    </w:rPr>
  </w:style>
  <w:style w:type="paragraph" w:customStyle="1" w:styleId="Char5">
    <w:name w:val=" Char"/>
    <w:basedOn w:val="a"/>
    <w:rsid w:val="007F17BA"/>
    <w:rPr>
      <w:rFonts w:ascii="仿宋_GB2312" w:eastAsia="仿宋_GB2312"/>
      <w:b/>
      <w:sz w:val="32"/>
      <w:szCs w:val="32"/>
    </w:rPr>
  </w:style>
  <w:style w:type="paragraph" w:styleId="ad">
    <w:name w:val="Date"/>
    <w:basedOn w:val="a"/>
    <w:next w:val="a"/>
    <w:link w:val="Char6"/>
    <w:uiPriority w:val="99"/>
    <w:semiHidden/>
    <w:unhideWhenUsed/>
    <w:rsid w:val="007F17BA"/>
    <w:pPr>
      <w:ind w:leftChars="2500" w:left="100"/>
    </w:pPr>
    <w:rPr>
      <w:lang/>
    </w:rPr>
  </w:style>
  <w:style w:type="character" w:customStyle="1" w:styleId="Char6">
    <w:name w:val="日期 Char"/>
    <w:basedOn w:val="a0"/>
    <w:link w:val="ad"/>
    <w:uiPriority w:val="99"/>
    <w:semiHidden/>
    <w:rsid w:val="007F17BA"/>
    <w:rPr>
      <w:rFonts w:ascii="Times New Roman" w:eastAsia="宋体" w:hAnsi="Times New Roman" w:cs="Times New Roman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3429</Words>
  <Characters>19551</Characters>
  <Application>Microsoft Office Word</Application>
  <DocSecurity>0</DocSecurity>
  <Lines>162</Lines>
  <Paragraphs>45</Paragraphs>
  <ScaleCrop>false</ScaleCrop>
  <Company/>
  <LinksUpToDate>false</LinksUpToDate>
  <CharactersWithSpaces>22935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LQJ</dc:creator>
  <cp:keywords/>
  <dc:description/>
  <cp:lastModifiedBy>LQJ</cp:lastModifiedBy>
  <cp:revision>2</cp:revision>
  <dcterms:created xsi:type="dcterms:W3CDTF">2013-03-02T12:40:00Z</dcterms:created>
  <dcterms:modified xsi:type="dcterms:W3CDTF">2013-03-02T12:41:00Z</dcterms:modified>
</cp:coreProperties>
</file>